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358BA790"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606964">
        <w:rPr>
          <w:rFonts w:ascii="Times New Roman" w:hAnsi="Times New Roman" w:cs="Times New Roman"/>
        </w:rPr>
        <w:t>Suyog Bodke</w:t>
      </w:r>
    </w:p>
    <w:p w14:paraId="2E4A25A9" w14:textId="4DEE6077"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606964">
        <w:rPr>
          <w:rFonts w:ascii="Times New Roman" w:hAnsi="Times New Roman" w:cs="Times New Roman"/>
        </w:rPr>
        <w:t>6</w:t>
      </w:r>
    </w:p>
    <w:p w14:paraId="50CE90A0" w14:textId="780AABF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proofErr w:type="gramStart"/>
      <w:r w:rsidRPr="006374A6">
        <w:rPr>
          <w:rFonts w:ascii="Times New Roman" w:hAnsi="Times New Roman" w:cs="Times New Roman"/>
        </w:rPr>
        <w:t>pd.read</w:t>
      </w:r>
      <w:proofErr w:type="gramEnd"/>
      <w:r w:rsidRPr="006374A6">
        <w:rPr>
          <w:rFonts w:ascii="Times New Roman" w:hAnsi="Times New Roman" w:cs="Times New Roman"/>
        </w:rPr>
        <w:t>_</w:t>
      </w:r>
      <w:proofErr w:type="gramStart"/>
      <w:r w:rsidRPr="006374A6">
        <w:rPr>
          <w:rFonts w:ascii="Times New Roman" w:hAnsi="Times New Roman" w:cs="Times New Roman"/>
        </w:rPr>
        <w:t>csv</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w:t>
      </w:r>
      <w:proofErr w:type="gramStart"/>
      <w:r w:rsidRPr="006374A6">
        <w:rPr>
          <w:rFonts w:ascii="Times New Roman" w:hAnsi="Times New Roman" w:cs="Times New Roman"/>
        </w:rPr>
        <w:t>).sum</w:t>
      </w:r>
      <w:proofErr w:type="gramEnd"/>
      <w:r w:rsidRPr="006374A6">
        <w:rPr>
          <w:rFonts w:ascii="Times New Roman" w:hAnsi="Times New Roman" w:cs="Times New Roman"/>
        </w:rPr>
        <w:t>():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w:t>
      </w:r>
      <w:proofErr w:type="gramStart"/>
      <w:r w:rsidRPr="006374A6">
        <w:rPr>
          <w:rFonts w:ascii="Times New Roman" w:hAnsi="Times New Roman" w:cs="Times New Roman"/>
        </w:rPr>
        <w:t>).sum</w:t>
      </w:r>
      <w:proofErr w:type="gramEnd"/>
      <w:r w:rsidRPr="006374A6">
        <w:rPr>
          <w:rFonts w:ascii="Times New Roman" w:hAnsi="Times New Roman" w:cs="Times New Roman"/>
        </w:rPr>
        <w:t>():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w:t>
      </w:r>
      <w:proofErr w:type="gramStart"/>
      <w:r w:rsidRPr="006374A6">
        <w:rPr>
          <w:rFonts w:ascii="Times New Roman" w:hAnsi="Times New Roman" w:cs="Times New Roman"/>
        </w:rPr>
        <w:t>values</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describe(</w:t>
      </w:r>
      <w:proofErr w:type="gramEnd"/>
      <w:r w:rsidRPr="006374A6">
        <w:rPr>
          <w:rFonts w:ascii="Times New Roman" w:hAnsi="Times New Roman" w:cs="Times New Roman"/>
        </w:rPr>
        <w:t>): Generates descriptive statistics such as count, mean, standard deviation, minimum, and maximum values for numerical columns.</w:t>
      </w:r>
    </w:p>
    <w:p w14:paraId="66DC93A3"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unique(</w:t>
      </w:r>
      <w:proofErr w:type="gramEnd"/>
      <w:r w:rsidRPr="006374A6">
        <w:rPr>
          <w:rFonts w:ascii="Times New Roman" w:hAnsi="Times New Roman" w:cs="Times New Roman"/>
        </w:rPr>
        <w:t>): Returns an array of unique values in a given column, useful for identifying distinct categories in categorical data.</w:t>
      </w: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lastRenderedPageBreak/>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24BF"/>
    <w:rsid w:val="00244C4F"/>
    <w:rsid w:val="0052677E"/>
    <w:rsid w:val="00606964"/>
    <w:rsid w:val="006374A6"/>
    <w:rsid w:val="008166BC"/>
    <w:rsid w:val="008E0C2C"/>
    <w:rsid w:val="00A16B6A"/>
    <w:rsid w:val="00B76E5B"/>
    <w:rsid w:val="00B95D21"/>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Suyog Bodke</cp:lastModifiedBy>
  <cp:revision>2</cp:revision>
  <cp:lastPrinted>1899-12-31T18:30:00Z</cp:lastPrinted>
  <dcterms:created xsi:type="dcterms:W3CDTF">2025-05-18T18:20:00Z</dcterms:created>
  <dcterms:modified xsi:type="dcterms:W3CDTF">2025-05-18T18:20:00Z</dcterms:modified>
</cp:coreProperties>
</file>